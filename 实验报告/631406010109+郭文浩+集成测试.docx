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F6D" w:rsidRPr="00796F6D" w:rsidRDefault="00796F6D" w:rsidP="00796F6D">
      <w:pPr>
        <w:spacing w:line="480" w:lineRule="auto"/>
        <w:jc w:val="center"/>
        <w:rPr>
          <w:rFonts w:ascii="方正小标宋_GBK" w:eastAsia="方正小标宋_GBK" w:hAnsi="Times New Roman" w:cs="Times New Roman"/>
          <w:bCs/>
          <w:sz w:val="44"/>
          <w:szCs w:val="44"/>
        </w:rPr>
      </w:pPr>
      <w:r w:rsidRPr="00796F6D">
        <w:rPr>
          <w:rFonts w:ascii="方正小标宋_GBK" w:eastAsia="方正小标宋_GBK" w:hAnsi="Times New Roman" w:cs="Times New Roman" w:hint="eastAsia"/>
          <w:bCs/>
          <w:sz w:val="72"/>
          <w:szCs w:val="72"/>
        </w:rPr>
        <w:t>重 庆 交 通 大 学</w:t>
      </w:r>
    </w:p>
    <w:p w:rsidR="00796F6D" w:rsidRPr="00796F6D" w:rsidRDefault="00796F6D" w:rsidP="00796F6D">
      <w:pPr>
        <w:spacing w:line="480" w:lineRule="auto"/>
        <w:jc w:val="center"/>
        <w:rPr>
          <w:rFonts w:ascii="方正小标宋_GBK" w:eastAsia="方正小标宋_GBK" w:hAnsi="Times New Roman" w:cs="Times New Roman"/>
          <w:bCs/>
          <w:sz w:val="72"/>
          <w:szCs w:val="72"/>
        </w:rPr>
      </w:pPr>
      <w:r w:rsidRPr="00796F6D">
        <w:rPr>
          <w:rFonts w:ascii="方正小标宋_GBK" w:eastAsia="方正小标宋_GBK" w:hAnsi="Times New Roman" w:cs="Times New Roman" w:hint="eastAsia"/>
          <w:bCs/>
          <w:sz w:val="72"/>
          <w:szCs w:val="72"/>
        </w:rPr>
        <w:t>学生实验报告</w:t>
      </w: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28"/>
          <w:szCs w:val="24"/>
        </w:rPr>
      </w:pPr>
    </w:p>
    <w:p w:rsidR="00796F6D" w:rsidRPr="00796F6D" w:rsidRDefault="00796F6D" w:rsidP="00796F6D">
      <w:pPr>
        <w:spacing w:line="360" w:lineRule="auto"/>
        <w:rPr>
          <w:rFonts w:ascii="Times New Roman" w:eastAsia="仿宋" w:hAnsi="Times New Roman" w:cs="Times New Roman"/>
          <w:b/>
          <w:bCs/>
          <w:sz w:val="28"/>
          <w:szCs w:val="28"/>
        </w:rPr>
      </w:pPr>
    </w:p>
    <w:p w:rsidR="00796F6D" w:rsidRPr="00796F6D" w:rsidRDefault="00796F6D" w:rsidP="00796F6D">
      <w:pPr>
        <w:spacing w:line="360" w:lineRule="auto"/>
        <w:rPr>
          <w:rFonts w:ascii="Times New Roman" w:eastAsia="仿宋" w:hAnsi="Times New Roman" w:cs="Times New Roman"/>
          <w:b/>
          <w:bCs/>
          <w:sz w:val="28"/>
          <w:szCs w:val="28"/>
        </w:rPr>
      </w:pP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实验课程名称：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《软件测试》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开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课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实验室：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软件实验室（南岸）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 </w:t>
      </w:r>
    </w:p>
    <w:p w:rsidR="00796F6D" w:rsidRPr="00796F6D" w:rsidRDefault="00796F6D" w:rsidP="00796F6D">
      <w:pPr>
        <w:spacing w:beforeLines="50" w:before="156" w:afterLines="50" w:after="156" w:line="360" w:lineRule="auto"/>
        <w:ind w:left="420" w:firstLine="555"/>
        <w:rPr>
          <w:rFonts w:ascii="方正仿宋_GBK" w:eastAsia="仿宋" w:hAnsi="Times New Roman" w:cs="Times New Roman"/>
          <w:bCs/>
          <w:sz w:val="28"/>
          <w:szCs w:val="28"/>
          <w:u w:val="single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院：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信息学院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</w:p>
    <w:p w:rsidR="00796F6D" w:rsidRPr="00796F6D" w:rsidRDefault="00796F6D" w:rsidP="00796F6D">
      <w:pPr>
        <w:spacing w:beforeLines="50" w:before="156" w:afterLines="50" w:after="156" w:line="360" w:lineRule="auto"/>
        <w:ind w:left="420" w:firstLine="555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专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业：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计算机科学与技术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</w:p>
    <w:p w:rsidR="00796F6D" w:rsidRPr="00796F6D" w:rsidRDefault="00796F6D" w:rsidP="00796F6D">
      <w:pPr>
        <w:spacing w:beforeLines="50" w:before="156" w:afterLines="50" w:after="156" w:line="360" w:lineRule="auto"/>
        <w:ind w:left="420" w:firstLine="555"/>
        <w:rPr>
          <w:rFonts w:ascii="方正仿宋_GBK" w:eastAsia="仿宋" w:hAnsi="Times New Roman" w:cs="Times New Roman"/>
          <w:bCs/>
          <w:sz w:val="28"/>
          <w:szCs w:val="28"/>
          <w:u w:val="single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班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级：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2014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级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一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班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</w:rPr>
        <w:t xml:space="preserve">  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号：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631406010109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350" w:firstLine="98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生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姓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名：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郭文浩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  <w:u w:val="single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指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导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教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师：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何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>伟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</w:t>
      </w:r>
      <w:r w:rsidRPr="00796F6D">
        <w:rPr>
          <w:rFonts w:ascii="方正仿宋_GBK" w:eastAsia="仿宋" w:hAnsi="Times New Roman" w:cs="Times New Roman"/>
          <w:bCs/>
          <w:sz w:val="28"/>
          <w:szCs w:val="28"/>
          <w:u w:val="single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     </w:t>
      </w:r>
    </w:p>
    <w:p w:rsidR="00796F6D" w:rsidRPr="00796F6D" w:rsidRDefault="00796F6D" w:rsidP="00796F6D">
      <w:pPr>
        <w:spacing w:beforeLines="50" w:before="156" w:afterLines="50" w:after="156" w:line="360" w:lineRule="auto"/>
        <w:ind w:firstLineChars="150" w:firstLine="420"/>
        <w:rPr>
          <w:rFonts w:ascii="方正仿宋_GBK" w:eastAsia="仿宋" w:hAnsi="Times New Roman" w:cs="Times New Roman"/>
          <w:bCs/>
          <w:sz w:val="28"/>
          <w:szCs w:val="28"/>
        </w:rPr>
      </w:pP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开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课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时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 xml:space="preserve">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间：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2016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至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2017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学年第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  <w:u w:val="single"/>
        </w:rPr>
        <w:t xml:space="preserve"> 2 </w:t>
      </w:r>
      <w:r w:rsidRPr="00796F6D">
        <w:rPr>
          <w:rFonts w:ascii="方正仿宋_GBK" w:eastAsia="仿宋" w:hAnsi="Times New Roman" w:cs="Times New Roman" w:hint="eastAsia"/>
          <w:bCs/>
          <w:sz w:val="28"/>
          <w:szCs w:val="28"/>
        </w:rPr>
        <w:t>学期</w:t>
      </w: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32"/>
          <w:szCs w:val="32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32"/>
          <w:szCs w:val="32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32"/>
          <w:szCs w:val="32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b/>
          <w:bCs/>
          <w:sz w:val="32"/>
          <w:szCs w:val="32"/>
        </w:rPr>
      </w:pPr>
    </w:p>
    <w:tbl>
      <w:tblPr>
        <w:tblpPr w:leftFromText="180" w:rightFromText="180" w:vertAnchor="text" w:horzAnchor="page" w:tblpX="4138" w:tblpY="42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980"/>
      </w:tblGrid>
      <w:tr w:rsidR="00796F6D" w:rsidRPr="00796F6D" w:rsidTr="0081122C">
        <w:trPr>
          <w:cantSplit/>
          <w:trHeight w:val="983"/>
        </w:trPr>
        <w:tc>
          <w:tcPr>
            <w:tcW w:w="1620" w:type="dxa"/>
            <w:vAlign w:val="center"/>
          </w:tcPr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28"/>
                <w:szCs w:val="28"/>
              </w:rPr>
            </w:pPr>
            <w:r w:rsidRPr="00796F6D">
              <w:rPr>
                <w:rFonts w:ascii="黑体" w:eastAsia="黑体" w:hAnsi="Times New Roman" w:cs="Times New Roman" w:hint="eastAsia"/>
                <w:bCs/>
                <w:sz w:val="28"/>
                <w:szCs w:val="28"/>
              </w:rPr>
              <w:lastRenderedPageBreak/>
              <w:t>总 成 绩</w:t>
            </w:r>
          </w:p>
        </w:tc>
        <w:tc>
          <w:tcPr>
            <w:tcW w:w="1980" w:type="dxa"/>
            <w:vAlign w:val="center"/>
          </w:tcPr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32"/>
                <w:szCs w:val="32"/>
              </w:rPr>
            </w:pPr>
          </w:p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32"/>
                <w:szCs w:val="32"/>
              </w:rPr>
            </w:pPr>
          </w:p>
        </w:tc>
      </w:tr>
      <w:tr w:rsidR="00796F6D" w:rsidRPr="00796F6D" w:rsidTr="0081122C">
        <w:trPr>
          <w:cantSplit/>
          <w:trHeight w:val="750"/>
        </w:trPr>
        <w:tc>
          <w:tcPr>
            <w:tcW w:w="1620" w:type="dxa"/>
            <w:vAlign w:val="center"/>
          </w:tcPr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28"/>
                <w:szCs w:val="28"/>
              </w:rPr>
            </w:pPr>
            <w:r w:rsidRPr="00796F6D">
              <w:rPr>
                <w:rFonts w:ascii="黑体" w:eastAsia="黑体" w:hAnsi="Times New Roman" w:cs="Times New Roman" w:hint="eastAsia"/>
                <w:bCs/>
                <w:sz w:val="28"/>
                <w:szCs w:val="28"/>
              </w:rPr>
              <w:t>教师签名</w:t>
            </w:r>
          </w:p>
        </w:tc>
        <w:tc>
          <w:tcPr>
            <w:tcW w:w="1980" w:type="dxa"/>
            <w:vAlign w:val="center"/>
          </w:tcPr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32"/>
                <w:szCs w:val="32"/>
              </w:rPr>
            </w:pPr>
          </w:p>
          <w:p w:rsidR="00796F6D" w:rsidRPr="00796F6D" w:rsidRDefault="00796F6D" w:rsidP="00796F6D">
            <w:pPr>
              <w:jc w:val="center"/>
              <w:rPr>
                <w:rFonts w:ascii="黑体" w:eastAsia="黑体" w:hAnsi="Times New Roman" w:cs="Times New Roman"/>
                <w:bCs/>
                <w:sz w:val="10"/>
                <w:szCs w:val="32"/>
              </w:rPr>
            </w:pPr>
          </w:p>
        </w:tc>
      </w:tr>
    </w:tbl>
    <w:p w:rsidR="00796F6D" w:rsidRDefault="00796F6D" w:rsidP="00796F6D">
      <w:pPr>
        <w:rPr>
          <w:rFonts w:ascii="Times New Roman" w:eastAsia="仿宋" w:hAnsi="Times New Roman" w:cs="Times New Roman"/>
          <w:sz w:val="32"/>
          <w:szCs w:val="24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sz w:val="32"/>
          <w:szCs w:val="24"/>
        </w:rPr>
      </w:pPr>
    </w:p>
    <w:p w:rsidR="00796F6D" w:rsidRPr="00796F6D" w:rsidRDefault="00796F6D" w:rsidP="00796F6D">
      <w:pPr>
        <w:rPr>
          <w:rFonts w:ascii="Times New Roman" w:eastAsia="仿宋" w:hAnsi="Times New Roman" w:cs="Times New Roman"/>
          <w:sz w:val="32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sz w:val="24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sz w:val="24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sz w:val="24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sz w:val="24"/>
          <w:szCs w:val="24"/>
        </w:rPr>
      </w:pPr>
    </w:p>
    <w:p w:rsidR="00796F6D" w:rsidRPr="00796F6D" w:rsidRDefault="00796F6D" w:rsidP="00796F6D">
      <w:pPr>
        <w:rPr>
          <w:rFonts w:ascii="仿宋" w:eastAsia="仿宋" w:hAnsi="仿宋" w:cs="仿宋"/>
          <w:b/>
          <w:bCs/>
          <w:sz w:val="24"/>
          <w:szCs w:val="24"/>
        </w:rPr>
      </w:pPr>
    </w:p>
    <w:tbl>
      <w:tblPr>
        <w:tblW w:w="9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45"/>
        <w:gridCol w:w="1324"/>
        <w:gridCol w:w="889"/>
        <w:gridCol w:w="1995"/>
        <w:gridCol w:w="1418"/>
        <w:gridCol w:w="2365"/>
      </w:tblGrid>
      <w:tr w:rsidR="00796F6D" w:rsidRPr="00796F6D" w:rsidTr="0081122C">
        <w:trPr>
          <w:trHeight w:val="783"/>
        </w:trPr>
        <w:tc>
          <w:tcPr>
            <w:tcW w:w="2469" w:type="dxa"/>
            <w:gridSpan w:val="2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实验项目名称</w:t>
            </w:r>
          </w:p>
        </w:tc>
        <w:tc>
          <w:tcPr>
            <w:tcW w:w="6667" w:type="dxa"/>
            <w:gridSpan w:val="4"/>
          </w:tcPr>
          <w:p w:rsidR="00796F6D" w:rsidRPr="00796F6D" w:rsidRDefault="00D713B5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集成</w:t>
            </w:r>
            <w:r w:rsidR="00796F6D"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测试</w:t>
            </w:r>
          </w:p>
        </w:tc>
      </w:tr>
      <w:tr w:rsidR="00796F6D" w:rsidRPr="00796F6D" w:rsidTr="0081122C">
        <w:trPr>
          <w:trHeight w:val="705"/>
        </w:trPr>
        <w:tc>
          <w:tcPr>
            <w:tcW w:w="1145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1324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郭文浩</w:t>
            </w:r>
          </w:p>
        </w:tc>
        <w:tc>
          <w:tcPr>
            <w:tcW w:w="889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1995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631406010109</w:t>
            </w:r>
          </w:p>
        </w:tc>
        <w:tc>
          <w:tcPr>
            <w:tcW w:w="1418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实验日期</w:t>
            </w:r>
          </w:p>
        </w:tc>
        <w:tc>
          <w:tcPr>
            <w:tcW w:w="2365" w:type="dxa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2017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年</w:t>
            </w:r>
            <w:r w:rsidR="00FB0E23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6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月</w:t>
            </w:r>
            <w:r w:rsidR="00FB0E23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2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1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日</w:t>
            </w:r>
          </w:p>
        </w:tc>
      </w:tr>
      <w:tr w:rsidR="00796F6D" w:rsidRPr="00796F6D" w:rsidTr="0081122C">
        <w:trPr>
          <w:trHeight w:val="2099"/>
        </w:trPr>
        <w:tc>
          <w:tcPr>
            <w:tcW w:w="9136" w:type="dxa"/>
            <w:gridSpan w:val="6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sz w:val="28"/>
                <w:szCs w:val="28"/>
              </w:rPr>
              <w:t>教师评阅：</w:t>
            </w:r>
          </w:p>
          <w:p w:rsidR="00796F6D" w:rsidRPr="00796F6D" w:rsidRDefault="00796F6D" w:rsidP="00796F6D">
            <w:pPr>
              <w:spacing w:line="440" w:lineRule="atLeast"/>
              <w:rPr>
                <w:rFonts w:ascii="Times New Roman" w:eastAsia="仿宋" w:hAnsi="Times New Roman" w:cs="Times New Roman"/>
                <w:color w:val="FF0000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1: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实验目的明确□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；　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2: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操作步骤正确□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；　</w:t>
            </w:r>
          </w:p>
          <w:p w:rsidR="00796F6D" w:rsidRPr="00796F6D" w:rsidRDefault="00796F6D" w:rsidP="00796F6D">
            <w:pPr>
              <w:spacing w:line="440" w:lineRule="atLeast"/>
              <w:rPr>
                <w:rFonts w:ascii="Times New Roman" w:eastAsia="仿宋" w:hAnsi="Times New Roman" w:cs="Times New Roman"/>
                <w:color w:val="FF0000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3: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实验报告规范□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；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 4: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实验结果符合要求□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D   </w:t>
            </w:r>
          </w:p>
          <w:p w:rsidR="00796F6D" w:rsidRPr="00796F6D" w:rsidRDefault="00796F6D" w:rsidP="00796F6D">
            <w:pPr>
              <w:spacing w:line="440" w:lineRule="atLeast"/>
              <w:rPr>
                <w:rFonts w:ascii="Times New Roman" w:eastAsia="仿宋" w:hAnsi="Times New Roman" w:cs="Times New Roman"/>
                <w:color w:val="FF0000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5: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实验过程原始记录（数据、图表、计算等）符合要求□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；</w:t>
            </w:r>
          </w:p>
          <w:p w:rsidR="00796F6D" w:rsidRPr="00796F6D" w:rsidRDefault="00796F6D" w:rsidP="00796F6D">
            <w:pPr>
              <w:spacing w:line="440" w:lineRule="atLeast"/>
              <w:rPr>
                <w:rFonts w:ascii="Times New Roman" w:eastAsia="仿宋" w:hAnsi="Times New Roman" w:cs="Times New Roman"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6: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实验分析总结全面□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A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B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C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□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D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>；</w:t>
            </w:r>
            <w:r w:rsidRPr="00796F6D">
              <w:rPr>
                <w:rFonts w:ascii="Times New Roman" w:eastAsia="仿宋" w:hAnsi="Times New Roman" w:cs="Times New Roman" w:hint="eastAsia"/>
                <w:color w:val="FF0000"/>
                <w:sz w:val="28"/>
                <w:szCs w:val="28"/>
              </w:rPr>
              <w:t xml:space="preserve">  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 xml:space="preserve">                                  </w:t>
            </w:r>
          </w:p>
          <w:p w:rsidR="00796F6D" w:rsidRPr="00796F6D" w:rsidRDefault="00796F6D" w:rsidP="00796F6D">
            <w:pPr>
              <w:spacing w:beforeLines="50" w:before="156"/>
              <w:jc w:val="right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签名：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 xml:space="preserve">            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年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 xml:space="preserve">  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月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 xml:space="preserve">  </w:t>
            </w:r>
            <w:r w:rsidRPr="00796F6D">
              <w:rPr>
                <w:rFonts w:ascii="Times New Roman" w:eastAsia="仿宋" w:hAnsi="Times New Roman" w:cs="Times New Roman" w:hint="eastAsia"/>
                <w:sz w:val="28"/>
                <w:szCs w:val="28"/>
              </w:rPr>
              <w:t>日</w:t>
            </w:r>
          </w:p>
        </w:tc>
      </w:tr>
      <w:tr w:rsidR="00796F6D" w:rsidRPr="00796F6D" w:rsidTr="0081122C">
        <w:trPr>
          <w:trHeight w:val="783"/>
        </w:trPr>
        <w:tc>
          <w:tcPr>
            <w:tcW w:w="9136" w:type="dxa"/>
            <w:gridSpan w:val="6"/>
          </w:tcPr>
          <w:p w:rsidR="00796F6D" w:rsidRPr="00796F6D" w:rsidRDefault="00796F6D" w:rsidP="00796F6D">
            <w:p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sz w:val="28"/>
                <w:szCs w:val="28"/>
              </w:rPr>
              <w:t>实验成绩：</w:t>
            </w:r>
          </w:p>
        </w:tc>
      </w:tr>
      <w:tr w:rsidR="00796F6D" w:rsidRPr="00796F6D" w:rsidTr="0081122C">
        <w:trPr>
          <w:trHeight w:val="90"/>
        </w:trPr>
        <w:tc>
          <w:tcPr>
            <w:tcW w:w="9136" w:type="dxa"/>
            <w:gridSpan w:val="6"/>
          </w:tcPr>
          <w:p w:rsidR="00796F6D" w:rsidRPr="00796F6D" w:rsidRDefault="00796F6D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实验目的</w:t>
            </w:r>
          </w:p>
          <w:p w:rsidR="00796F6D" w:rsidRPr="00796F6D" w:rsidRDefault="000934B7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实验内容及步骤</w:t>
            </w:r>
          </w:p>
          <w:p w:rsidR="00796F6D" w:rsidRPr="00796F6D" w:rsidRDefault="000934B7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实验要求</w:t>
            </w:r>
          </w:p>
          <w:p w:rsidR="00796F6D" w:rsidRPr="00796F6D" w:rsidRDefault="000934B7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思考与讨论</w:t>
            </w:r>
          </w:p>
          <w:p w:rsidR="00796F6D" w:rsidRPr="00796F6D" w:rsidRDefault="00796F6D" w:rsidP="00796F6D">
            <w:pPr>
              <w:numPr>
                <w:ilvl w:val="0"/>
                <w:numId w:val="1"/>
              </w:numPr>
              <w:spacing w:beforeLines="50" w:before="156"/>
              <w:rPr>
                <w:rFonts w:ascii="Times New Roman" w:eastAsia="仿宋" w:hAnsi="Times New Roman" w:cs="Times New Roman"/>
                <w:b/>
                <w:bCs/>
                <w:sz w:val="28"/>
                <w:szCs w:val="28"/>
              </w:rPr>
            </w:pP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测试结果及分析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(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包括心得体会，本部分为重点，不能抄袭，不能复制</w:t>
            </w:r>
            <w:r w:rsidRPr="00796F6D">
              <w:rPr>
                <w:rFonts w:ascii="Times New Roman" w:eastAsia="仿宋" w:hAnsi="Times New Roman" w:cs="Times New Roman" w:hint="eastAsia"/>
                <w:b/>
                <w:bCs/>
                <w:sz w:val="28"/>
                <w:szCs w:val="28"/>
              </w:rPr>
              <w:t>)</w:t>
            </w:r>
          </w:p>
        </w:tc>
      </w:tr>
    </w:tbl>
    <w:p w:rsidR="005A53B1" w:rsidRDefault="00796F6D" w:rsidP="00796F6D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 w:rsidRPr="00796F6D">
        <w:rPr>
          <w:rFonts w:ascii="宋体" w:eastAsia="宋体" w:hAnsi="宋体" w:cs="Times New Roman" w:hint="eastAsia"/>
          <w:b/>
          <w:sz w:val="32"/>
          <w:szCs w:val="24"/>
        </w:rPr>
        <w:lastRenderedPageBreak/>
        <w:t>实验目的</w:t>
      </w:r>
    </w:p>
    <w:p w:rsidR="00F16907" w:rsidRPr="00145FF2" w:rsidRDefault="00AF1780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AF1780">
        <w:rPr>
          <w:rFonts w:ascii="Calibri" w:eastAsia="宋体" w:hAnsi="Calibri" w:cs="Times New Roman" w:hint="eastAsia"/>
          <w:sz w:val="24"/>
          <w:szCs w:val="24"/>
        </w:rPr>
        <w:t>验证集成测试相关理论，实践集成测试的具体方法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5A53B1" w:rsidRDefault="00757345" w:rsidP="00796F6D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t>实验内容及步骤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、实验内容</w:t>
      </w:r>
    </w:p>
    <w:p w:rsidR="00757345" w:rsidRPr="00145FF2" w:rsidRDefault="00757345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757345">
        <w:rPr>
          <w:rFonts w:ascii="Calibri" w:eastAsia="宋体" w:hAnsi="Calibri" w:cs="Times New Roman" w:hint="eastAsia"/>
          <w:sz w:val="24"/>
          <w:szCs w:val="24"/>
        </w:rPr>
        <w:t>对程序设计实训</w:t>
      </w:r>
      <w:r w:rsidRPr="00757345">
        <w:rPr>
          <w:rFonts w:ascii="Calibri" w:eastAsia="宋体" w:hAnsi="Calibri" w:cs="Times New Roman"/>
          <w:sz w:val="24"/>
          <w:szCs w:val="24"/>
        </w:rPr>
        <w:t>II</w:t>
      </w:r>
      <w:r w:rsidRPr="00757345">
        <w:rPr>
          <w:rFonts w:ascii="Calibri" w:eastAsia="宋体" w:hAnsi="Calibri" w:cs="Times New Roman"/>
          <w:sz w:val="24"/>
          <w:szCs w:val="24"/>
        </w:rPr>
        <w:t>中所承担的课题，采用白盒测试和黑盒测试相结合的方法进行集成测试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2</w:t>
      </w:r>
      <w:r w:rsidR="00757345">
        <w:rPr>
          <w:rFonts w:ascii="Calibri" w:eastAsia="宋体" w:hAnsi="Calibri" w:cs="Times New Roman" w:hint="eastAsia"/>
          <w:sz w:val="24"/>
          <w:szCs w:val="24"/>
        </w:rPr>
        <w:t>、实验步骤</w:t>
      </w:r>
    </w:p>
    <w:p w:rsidR="000F2215" w:rsidRPr="000F2215" w:rsidRDefault="000F2215" w:rsidP="000F221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0F2215">
        <w:rPr>
          <w:rFonts w:ascii="Calibri" w:eastAsia="宋体" w:hAnsi="Calibri" w:cs="Times New Roman"/>
          <w:sz w:val="24"/>
          <w:szCs w:val="24"/>
        </w:rPr>
        <w:t>(1)</w:t>
      </w:r>
      <w:r w:rsidRPr="000F2215">
        <w:rPr>
          <w:rFonts w:ascii="Calibri" w:eastAsia="宋体" w:hAnsi="Calibri" w:cs="Times New Roman"/>
          <w:sz w:val="24"/>
          <w:szCs w:val="24"/>
        </w:rPr>
        <w:tab/>
      </w:r>
      <w:r w:rsidRPr="000F2215">
        <w:rPr>
          <w:rFonts w:ascii="Calibri" w:eastAsia="宋体" w:hAnsi="Calibri" w:cs="Times New Roman"/>
          <w:sz w:val="24"/>
          <w:szCs w:val="24"/>
        </w:rPr>
        <w:t>预习相关课堂内容，了解测试对象，阅读项目的需求规格说明书，界面规格说明书，概要设计说明书，详细设计说明书。</w:t>
      </w:r>
    </w:p>
    <w:p w:rsidR="000F2215" w:rsidRPr="000F2215" w:rsidRDefault="000F2215" w:rsidP="000F221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0F2215">
        <w:rPr>
          <w:rFonts w:ascii="Calibri" w:eastAsia="宋体" w:hAnsi="Calibri" w:cs="Times New Roman"/>
          <w:sz w:val="24"/>
          <w:szCs w:val="24"/>
        </w:rPr>
        <w:t>(2)</w:t>
      </w:r>
      <w:r w:rsidRPr="000F2215">
        <w:rPr>
          <w:rFonts w:ascii="Calibri" w:eastAsia="宋体" w:hAnsi="Calibri" w:cs="Times New Roman"/>
          <w:sz w:val="24"/>
          <w:szCs w:val="24"/>
        </w:rPr>
        <w:tab/>
      </w:r>
      <w:r w:rsidRPr="000F2215">
        <w:rPr>
          <w:rFonts w:ascii="Calibri" w:eastAsia="宋体" w:hAnsi="Calibri" w:cs="Times New Roman"/>
          <w:sz w:val="24"/>
          <w:szCs w:val="24"/>
        </w:rPr>
        <w:t>根据小组角色，分别进行代码模块分析，要求能够画出模块逻辑框图。并和试验材料进行比较，找出不同。</w:t>
      </w:r>
    </w:p>
    <w:p w:rsidR="000F2215" w:rsidRPr="000F2215" w:rsidRDefault="000F2215" w:rsidP="000F221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0F2215">
        <w:rPr>
          <w:rFonts w:ascii="Calibri" w:eastAsia="宋体" w:hAnsi="Calibri" w:cs="Times New Roman"/>
          <w:sz w:val="24"/>
          <w:szCs w:val="24"/>
        </w:rPr>
        <w:t>(3)</w:t>
      </w:r>
      <w:r w:rsidRPr="000F2215">
        <w:rPr>
          <w:rFonts w:ascii="Calibri" w:eastAsia="宋体" w:hAnsi="Calibri" w:cs="Times New Roman"/>
          <w:sz w:val="24"/>
          <w:szCs w:val="24"/>
        </w:rPr>
        <w:tab/>
      </w:r>
      <w:r w:rsidRPr="000F2215">
        <w:rPr>
          <w:rFonts w:ascii="Calibri" w:eastAsia="宋体" w:hAnsi="Calibri" w:cs="Times New Roman"/>
          <w:sz w:val="24"/>
          <w:szCs w:val="24"/>
        </w:rPr>
        <w:t>为每个模块</w:t>
      </w:r>
      <w:r w:rsidRPr="000F2215">
        <w:rPr>
          <w:rFonts w:ascii="Calibri" w:eastAsia="宋体" w:hAnsi="Calibri" w:cs="Times New Roman"/>
          <w:sz w:val="24"/>
          <w:szCs w:val="24"/>
        </w:rPr>
        <w:t>(</w:t>
      </w:r>
      <w:r w:rsidRPr="000F2215">
        <w:rPr>
          <w:rFonts w:ascii="Calibri" w:eastAsia="宋体" w:hAnsi="Calibri" w:cs="Times New Roman"/>
          <w:sz w:val="24"/>
          <w:szCs w:val="24"/>
        </w:rPr>
        <w:t>函数</w:t>
      </w:r>
      <w:r w:rsidRPr="000F2215">
        <w:rPr>
          <w:rFonts w:ascii="Calibri" w:eastAsia="宋体" w:hAnsi="Calibri" w:cs="Times New Roman"/>
          <w:sz w:val="24"/>
          <w:szCs w:val="24"/>
        </w:rPr>
        <w:t>)</w:t>
      </w:r>
      <w:r w:rsidRPr="000F2215">
        <w:rPr>
          <w:rFonts w:ascii="Calibri" w:eastAsia="宋体" w:hAnsi="Calibri" w:cs="Times New Roman"/>
          <w:sz w:val="24"/>
          <w:szCs w:val="24"/>
        </w:rPr>
        <w:t>数建立工程，工程项目名称与被测函数名称一致。</w:t>
      </w:r>
      <w:r w:rsidRPr="000F2215">
        <w:rPr>
          <w:rFonts w:ascii="Calibri" w:eastAsia="宋体" w:hAnsi="Calibri" w:cs="Times New Roman"/>
          <w:sz w:val="24"/>
          <w:szCs w:val="24"/>
        </w:rPr>
        <w:t xml:space="preserve"> </w:t>
      </w:r>
      <w:r w:rsidRPr="000F2215">
        <w:rPr>
          <w:rFonts w:ascii="Calibri" w:eastAsia="宋体" w:hAnsi="Calibri" w:cs="Times New Roman"/>
          <w:sz w:val="24"/>
          <w:szCs w:val="24"/>
        </w:rPr>
        <w:t>调试编译该工程。</w:t>
      </w:r>
    </w:p>
    <w:p w:rsidR="000F2215" w:rsidRPr="000F2215" w:rsidRDefault="000F2215" w:rsidP="000F221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0F2215">
        <w:rPr>
          <w:rFonts w:ascii="Calibri" w:eastAsia="宋体" w:hAnsi="Calibri" w:cs="Times New Roman"/>
          <w:sz w:val="24"/>
          <w:szCs w:val="24"/>
        </w:rPr>
        <w:t>(4)</w:t>
      </w:r>
      <w:r w:rsidRPr="000F2215">
        <w:rPr>
          <w:rFonts w:ascii="Calibri" w:eastAsia="宋体" w:hAnsi="Calibri" w:cs="Times New Roman"/>
          <w:sz w:val="24"/>
          <w:szCs w:val="24"/>
        </w:rPr>
        <w:tab/>
      </w:r>
      <w:r w:rsidRPr="000F2215">
        <w:rPr>
          <w:rFonts w:ascii="Calibri" w:eastAsia="宋体" w:hAnsi="Calibri" w:cs="Times New Roman"/>
          <w:sz w:val="24"/>
          <w:szCs w:val="24"/>
        </w:rPr>
        <w:t>在调试过程中，如果需要，就建立一个或多个桩模块，并建立一个驱动模块。</w:t>
      </w:r>
    </w:p>
    <w:p w:rsidR="000F2215" w:rsidRPr="000F2215" w:rsidRDefault="000F2215" w:rsidP="000F221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0F2215">
        <w:rPr>
          <w:rFonts w:ascii="Calibri" w:eastAsia="宋体" w:hAnsi="Calibri" w:cs="Times New Roman"/>
          <w:sz w:val="24"/>
          <w:szCs w:val="24"/>
        </w:rPr>
        <w:t>(5)</w:t>
      </w:r>
      <w:r w:rsidRPr="000F2215">
        <w:rPr>
          <w:rFonts w:ascii="Calibri" w:eastAsia="宋体" w:hAnsi="Calibri" w:cs="Times New Roman"/>
          <w:sz w:val="24"/>
          <w:szCs w:val="24"/>
        </w:rPr>
        <w:tab/>
      </w:r>
      <w:r w:rsidRPr="000F2215">
        <w:rPr>
          <w:rFonts w:ascii="Calibri" w:eastAsia="宋体" w:hAnsi="Calibri" w:cs="Times New Roman"/>
          <w:sz w:val="24"/>
          <w:szCs w:val="24"/>
        </w:rPr>
        <w:t>根据步骤（</w:t>
      </w:r>
      <w:r w:rsidRPr="000F2215">
        <w:rPr>
          <w:rFonts w:ascii="Calibri" w:eastAsia="宋体" w:hAnsi="Calibri" w:cs="Times New Roman"/>
          <w:sz w:val="24"/>
          <w:szCs w:val="24"/>
        </w:rPr>
        <w:t>2</w:t>
      </w:r>
      <w:r w:rsidRPr="000F2215">
        <w:rPr>
          <w:rFonts w:ascii="Calibri" w:eastAsia="宋体" w:hAnsi="Calibri" w:cs="Times New Roman"/>
          <w:sz w:val="24"/>
          <w:szCs w:val="24"/>
        </w:rPr>
        <w:t>）功能模块图，设计测试用例。</w:t>
      </w:r>
    </w:p>
    <w:p w:rsidR="000F2215" w:rsidRPr="000F2215" w:rsidRDefault="000F2215" w:rsidP="000F221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0F2215">
        <w:rPr>
          <w:rFonts w:ascii="Calibri" w:eastAsia="宋体" w:hAnsi="Calibri" w:cs="Times New Roman"/>
          <w:sz w:val="24"/>
          <w:szCs w:val="24"/>
        </w:rPr>
        <w:t>(6)</w:t>
      </w:r>
      <w:r w:rsidRPr="000F2215">
        <w:rPr>
          <w:rFonts w:ascii="Calibri" w:eastAsia="宋体" w:hAnsi="Calibri" w:cs="Times New Roman"/>
          <w:sz w:val="24"/>
          <w:szCs w:val="24"/>
        </w:rPr>
        <w:tab/>
      </w:r>
      <w:r w:rsidRPr="000F2215">
        <w:rPr>
          <w:rFonts w:ascii="Calibri" w:eastAsia="宋体" w:hAnsi="Calibri" w:cs="Times New Roman"/>
          <w:sz w:val="24"/>
          <w:szCs w:val="24"/>
        </w:rPr>
        <w:t>对于每个测试用例，向工程中添加一个驱动模块。直到所有的测试用例全部结束。</w:t>
      </w:r>
    </w:p>
    <w:p w:rsidR="000F2215" w:rsidRPr="00145FF2" w:rsidRDefault="000F2215" w:rsidP="000F2215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0F2215">
        <w:rPr>
          <w:rFonts w:ascii="Calibri" w:eastAsia="宋体" w:hAnsi="Calibri" w:cs="Times New Roman"/>
          <w:sz w:val="24"/>
          <w:szCs w:val="24"/>
        </w:rPr>
        <w:t>(7)</w:t>
      </w:r>
      <w:r w:rsidRPr="000F2215">
        <w:rPr>
          <w:rFonts w:ascii="Calibri" w:eastAsia="宋体" w:hAnsi="Calibri" w:cs="Times New Roman"/>
          <w:sz w:val="24"/>
          <w:szCs w:val="24"/>
        </w:rPr>
        <w:tab/>
      </w:r>
      <w:r w:rsidRPr="000F2215">
        <w:rPr>
          <w:rFonts w:ascii="Calibri" w:eastAsia="宋体" w:hAnsi="Calibri" w:cs="Times New Roman"/>
          <w:sz w:val="24"/>
          <w:szCs w:val="24"/>
        </w:rPr>
        <w:t>填写试验报告。</w:t>
      </w:r>
    </w:p>
    <w:p w:rsidR="005A53B1" w:rsidRDefault="00D01D91" w:rsidP="00796F6D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t>实验要求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</w:t>
      </w:r>
      <w:r w:rsidR="00D01D91" w:rsidRPr="00D01D91">
        <w:rPr>
          <w:rFonts w:ascii="Calibri" w:eastAsia="宋体" w:hAnsi="Calibri" w:cs="Times New Roman"/>
          <w:sz w:val="24"/>
          <w:szCs w:val="24"/>
        </w:rPr>
        <w:t>绘制出被测系统逻辑结构图</w:t>
      </w:r>
    </w:p>
    <w:p w:rsidR="00494BBC" w:rsidRDefault="00494BBC" w:rsidP="00145FF2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>
        <w:rPr>
          <w:rFonts w:ascii="Calibri" w:eastAsia="宋体" w:hAnsi="Calibri" w:cs="Times New Roman" w:hint="eastAsia"/>
          <w:sz w:val="24"/>
          <w:szCs w:val="24"/>
        </w:rPr>
        <w:t>系统的整体划分图：</w:t>
      </w:r>
    </w:p>
    <w:p w:rsidR="00494BBC" w:rsidRDefault="000E7D7F" w:rsidP="000E7D7F">
      <w:pPr>
        <w:spacing w:line="360" w:lineRule="auto"/>
        <w:ind w:firstLineChars="200" w:firstLine="480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inline distT="0" distB="0" distL="0" distR="0">
            <wp:extent cx="5331600" cy="171360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大学轴功能划分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600" cy="17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BC" w:rsidRDefault="00494BBC">
      <w:pPr>
        <w:widowControl/>
        <w:jc w:val="left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br w:type="page"/>
      </w:r>
    </w:p>
    <w:p w:rsidR="00B4440C" w:rsidRDefault="00B4440C" w:rsidP="00145FF2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lastRenderedPageBreak/>
        <w:tab/>
      </w:r>
      <w:r>
        <w:rPr>
          <w:rFonts w:ascii="Calibri" w:eastAsia="宋体" w:hAnsi="Calibri" w:cs="Times New Roman" w:hint="eastAsia"/>
          <w:sz w:val="24"/>
          <w:szCs w:val="24"/>
        </w:rPr>
        <w:t>我的评价系统模块流程图：</w:t>
      </w:r>
    </w:p>
    <w:p w:rsidR="00B4440C" w:rsidRDefault="00B4440C" w:rsidP="00145FF2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5551200" cy="3992400"/>
            <wp:effectExtent l="0" t="0" r="0" b="825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评价系统流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1200" cy="399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440C" w:rsidRDefault="00B4440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4440C" w:rsidRDefault="00B4440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4440C" w:rsidRDefault="00B4440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4440C" w:rsidRDefault="00B4440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4440C" w:rsidRDefault="00B4440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4440C" w:rsidRDefault="00B4440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4440C" w:rsidRDefault="00B4440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4440C" w:rsidRDefault="00B4440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4440C" w:rsidRDefault="00B4440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4440C" w:rsidRDefault="00B4440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4440C" w:rsidRDefault="00B4440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4440C" w:rsidRDefault="00B4440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B4440C" w:rsidRDefault="00B4440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2A2F2D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2</w:t>
      </w:r>
      <w:r w:rsidR="00D01D91">
        <w:rPr>
          <w:rFonts w:ascii="Calibri" w:eastAsia="宋体" w:hAnsi="Calibri" w:cs="Times New Roman" w:hint="eastAsia"/>
          <w:sz w:val="24"/>
          <w:szCs w:val="24"/>
        </w:rPr>
        <w:t>、设计测试用例</w:t>
      </w:r>
    </w:p>
    <w:p w:rsidR="002A2F2D" w:rsidRDefault="0097309F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 xml:space="preserve">(1) </w:t>
      </w:r>
      <w:r w:rsidR="002A2F2D">
        <w:rPr>
          <w:rFonts w:ascii="Calibri" w:eastAsia="宋体" w:hAnsi="Calibri" w:cs="Times New Roman" w:hint="eastAsia"/>
          <w:sz w:val="24"/>
          <w:szCs w:val="24"/>
        </w:rPr>
        <w:t>以学生身份登录：</w:t>
      </w:r>
    </w:p>
    <w:p w:rsidR="002A2F2D" w:rsidRDefault="0097309F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 w:rsidR="002A2F2D">
        <w:rPr>
          <w:rFonts w:ascii="Calibri" w:eastAsia="宋体" w:hAnsi="Calibri" w:cs="Times New Roman" w:hint="eastAsia"/>
          <w:sz w:val="24"/>
          <w:szCs w:val="24"/>
        </w:rPr>
        <w:t>为同学添加一条评价“软件测试</w:t>
      </w:r>
      <w:r w:rsidR="002A2F2D">
        <w:rPr>
          <w:rFonts w:ascii="Calibri" w:eastAsia="宋体" w:hAnsi="Calibri" w:cs="Times New Roman" w:hint="eastAsia"/>
          <w:sz w:val="24"/>
          <w:szCs w:val="24"/>
        </w:rPr>
        <w:t>-</w:t>
      </w:r>
      <w:r w:rsidR="002A2F2D">
        <w:rPr>
          <w:rFonts w:ascii="Calibri" w:eastAsia="宋体" w:hAnsi="Calibri" w:cs="Times New Roman" w:hint="eastAsia"/>
          <w:sz w:val="24"/>
          <w:szCs w:val="24"/>
        </w:rPr>
        <w:t>集成测试</w:t>
      </w:r>
      <w:r w:rsidR="002A2F2D">
        <w:rPr>
          <w:rFonts w:ascii="Calibri" w:eastAsia="宋体" w:hAnsi="Calibri" w:cs="Times New Roman" w:hint="eastAsia"/>
          <w:sz w:val="24"/>
          <w:szCs w:val="24"/>
        </w:rPr>
        <w:t>-</w:t>
      </w:r>
      <w:r w:rsidR="002A2F2D">
        <w:rPr>
          <w:rFonts w:ascii="Calibri" w:eastAsia="宋体" w:hAnsi="Calibri" w:cs="Times New Roman" w:hint="eastAsia"/>
          <w:sz w:val="24"/>
          <w:szCs w:val="24"/>
        </w:rPr>
        <w:t>评价同学”</w:t>
      </w:r>
    </w:p>
    <w:p w:rsidR="002A2F2D" w:rsidRDefault="0097309F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 w:rsidR="002A2F2D">
        <w:rPr>
          <w:rFonts w:ascii="Calibri" w:eastAsia="宋体" w:hAnsi="Calibri" w:cs="Times New Roman" w:hint="eastAsia"/>
          <w:sz w:val="24"/>
          <w:szCs w:val="24"/>
        </w:rPr>
        <w:t>为自己修改自我评价“</w:t>
      </w:r>
      <w:r w:rsidR="002A2F2D">
        <w:rPr>
          <w:rFonts w:ascii="Calibri" w:eastAsia="宋体" w:hAnsi="Calibri" w:cs="Times New Roman" w:hint="eastAsia"/>
          <w:sz w:val="24"/>
          <w:szCs w:val="24"/>
        </w:rPr>
        <w:t>软件测试</w:t>
      </w:r>
      <w:r w:rsidR="002A2F2D">
        <w:rPr>
          <w:rFonts w:ascii="Calibri" w:eastAsia="宋体" w:hAnsi="Calibri" w:cs="Times New Roman" w:hint="eastAsia"/>
          <w:sz w:val="24"/>
          <w:szCs w:val="24"/>
        </w:rPr>
        <w:t>-</w:t>
      </w:r>
      <w:r w:rsidR="002A2F2D">
        <w:rPr>
          <w:rFonts w:ascii="Calibri" w:eastAsia="宋体" w:hAnsi="Calibri" w:cs="Times New Roman" w:hint="eastAsia"/>
          <w:sz w:val="24"/>
          <w:szCs w:val="24"/>
        </w:rPr>
        <w:t>集成测试</w:t>
      </w:r>
      <w:r w:rsidR="002A2F2D">
        <w:rPr>
          <w:rFonts w:ascii="Calibri" w:eastAsia="宋体" w:hAnsi="Calibri" w:cs="Times New Roman" w:hint="eastAsia"/>
          <w:sz w:val="24"/>
          <w:szCs w:val="24"/>
        </w:rPr>
        <w:t>-</w:t>
      </w:r>
      <w:r w:rsidR="002A2F2D">
        <w:rPr>
          <w:rFonts w:ascii="Calibri" w:eastAsia="宋体" w:hAnsi="Calibri" w:cs="Times New Roman" w:hint="eastAsia"/>
          <w:sz w:val="24"/>
          <w:szCs w:val="24"/>
        </w:rPr>
        <w:t>自我评价”</w:t>
      </w:r>
    </w:p>
    <w:p w:rsidR="002A2F2D" w:rsidRDefault="0097309F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 xml:space="preserve">(2) </w:t>
      </w:r>
      <w:r w:rsidR="002A2F2D">
        <w:rPr>
          <w:rFonts w:ascii="Calibri" w:eastAsia="宋体" w:hAnsi="Calibri" w:cs="Times New Roman" w:hint="eastAsia"/>
          <w:sz w:val="24"/>
          <w:szCs w:val="24"/>
        </w:rPr>
        <w:t>以其他学生身份登录：</w:t>
      </w:r>
    </w:p>
    <w:p w:rsidR="002A2F2D" w:rsidRDefault="0097309F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 w:rsidR="002A2F2D">
        <w:rPr>
          <w:rFonts w:ascii="Calibri" w:eastAsia="宋体" w:hAnsi="Calibri" w:cs="Times New Roman" w:hint="eastAsia"/>
          <w:sz w:val="24"/>
          <w:szCs w:val="24"/>
        </w:rPr>
        <w:t>为我添加一条评价“</w:t>
      </w:r>
      <w:r w:rsidR="002A2F2D">
        <w:rPr>
          <w:rFonts w:ascii="Calibri" w:eastAsia="宋体" w:hAnsi="Calibri" w:cs="Times New Roman" w:hint="eastAsia"/>
          <w:sz w:val="24"/>
          <w:szCs w:val="24"/>
        </w:rPr>
        <w:t>软件测试</w:t>
      </w:r>
      <w:r w:rsidR="002A2F2D">
        <w:rPr>
          <w:rFonts w:ascii="Calibri" w:eastAsia="宋体" w:hAnsi="Calibri" w:cs="Times New Roman" w:hint="eastAsia"/>
          <w:sz w:val="24"/>
          <w:szCs w:val="24"/>
        </w:rPr>
        <w:t>-</w:t>
      </w:r>
      <w:r w:rsidR="002A2F2D">
        <w:rPr>
          <w:rFonts w:ascii="Calibri" w:eastAsia="宋体" w:hAnsi="Calibri" w:cs="Times New Roman" w:hint="eastAsia"/>
          <w:sz w:val="24"/>
          <w:szCs w:val="24"/>
        </w:rPr>
        <w:t>集成测试</w:t>
      </w:r>
      <w:r w:rsidR="002A2F2D">
        <w:rPr>
          <w:rFonts w:ascii="Calibri" w:eastAsia="宋体" w:hAnsi="Calibri" w:cs="Times New Roman" w:hint="eastAsia"/>
          <w:sz w:val="24"/>
          <w:szCs w:val="24"/>
        </w:rPr>
        <w:t>-</w:t>
      </w:r>
      <w:r w:rsidR="002A2F2D">
        <w:rPr>
          <w:rFonts w:ascii="Calibri" w:eastAsia="宋体" w:hAnsi="Calibri" w:cs="Times New Roman" w:hint="eastAsia"/>
          <w:sz w:val="24"/>
          <w:szCs w:val="24"/>
        </w:rPr>
        <w:t>同学评价我”</w:t>
      </w:r>
    </w:p>
    <w:p w:rsidR="002A2F2D" w:rsidRDefault="0097309F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 xml:space="preserve">(3) </w:t>
      </w:r>
      <w:r w:rsidR="002A2F2D">
        <w:rPr>
          <w:rFonts w:ascii="Calibri" w:eastAsia="宋体" w:hAnsi="Calibri" w:cs="Times New Roman" w:hint="eastAsia"/>
          <w:sz w:val="24"/>
          <w:szCs w:val="24"/>
        </w:rPr>
        <w:t>以教师身份登录：</w:t>
      </w:r>
    </w:p>
    <w:p w:rsidR="002A2F2D" w:rsidRPr="00145FF2" w:rsidRDefault="0097309F" w:rsidP="00145FF2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ab/>
      </w:r>
      <w:r w:rsidR="002A2F2D">
        <w:rPr>
          <w:rFonts w:ascii="Calibri" w:eastAsia="宋体" w:hAnsi="Calibri" w:cs="Times New Roman" w:hint="eastAsia"/>
          <w:sz w:val="24"/>
          <w:szCs w:val="24"/>
        </w:rPr>
        <w:t>为我添加一条评价</w:t>
      </w:r>
      <w:r w:rsidR="00D96575">
        <w:rPr>
          <w:rFonts w:ascii="Calibri" w:eastAsia="宋体" w:hAnsi="Calibri" w:cs="Times New Roman" w:hint="eastAsia"/>
          <w:sz w:val="24"/>
          <w:szCs w:val="24"/>
        </w:rPr>
        <w:t>“</w:t>
      </w:r>
      <w:r w:rsidR="00D96575">
        <w:rPr>
          <w:rFonts w:ascii="Calibri" w:eastAsia="宋体" w:hAnsi="Calibri" w:cs="Times New Roman" w:hint="eastAsia"/>
          <w:sz w:val="24"/>
          <w:szCs w:val="24"/>
        </w:rPr>
        <w:t>软件测试</w:t>
      </w:r>
      <w:r w:rsidR="00D96575">
        <w:rPr>
          <w:rFonts w:ascii="Calibri" w:eastAsia="宋体" w:hAnsi="Calibri" w:cs="Times New Roman" w:hint="eastAsia"/>
          <w:sz w:val="24"/>
          <w:szCs w:val="24"/>
        </w:rPr>
        <w:t>-</w:t>
      </w:r>
      <w:r w:rsidR="00D96575">
        <w:rPr>
          <w:rFonts w:ascii="Calibri" w:eastAsia="宋体" w:hAnsi="Calibri" w:cs="Times New Roman" w:hint="eastAsia"/>
          <w:sz w:val="24"/>
          <w:szCs w:val="24"/>
        </w:rPr>
        <w:t>集成测试</w:t>
      </w:r>
      <w:r w:rsidR="00D96575">
        <w:rPr>
          <w:rFonts w:ascii="Calibri" w:eastAsia="宋体" w:hAnsi="Calibri" w:cs="Times New Roman" w:hint="eastAsia"/>
          <w:sz w:val="24"/>
          <w:szCs w:val="24"/>
        </w:rPr>
        <w:t>-</w:t>
      </w:r>
      <w:r w:rsidR="00D96575">
        <w:rPr>
          <w:rFonts w:ascii="Calibri" w:eastAsia="宋体" w:hAnsi="Calibri" w:cs="Times New Roman" w:hint="eastAsia"/>
          <w:sz w:val="24"/>
          <w:szCs w:val="24"/>
        </w:rPr>
        <w:t>老师</w:t>
      </w:r>
      <w:r w:rsidR="00D96575">
        <w:rPr>
          <w:rFonts w:ascii="Calibri" w:eastAsia="宋体" w:hAnsi="Calibri" w:cs="Times New Roman" w:hint="eastAsia"/>
          <w:sz w:val="24"/>
          <w:szCs w:val="24"/>
        </w:rPr>
        <w:t>评价我</w:t>
      </w:r>
      <w:r w:rsidR="00D96575">
        <w:rPr>
          <w:rFonts w:ascii="Calibri" w:eastAsia="宋体" w:hAnsi="Calibri" w:cs="Times New Roman" w:hint="eastAsia"/>
          <w:sz w:val="24"/>
          <w:szCs w:val="24"/>
        </w:rPr>
        <w:t>”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3</w:t>
      </w:r>
      <w:r w:rsidR="00D01D91">
        <w:rPr>
          <w:rFonts w:ascii="Calibri" w:eastAsia="宋体" w:hAnsi="Calibri" w:cs="Times New Roman" w:hint="eastAsia"/>
          <w:sz w:val="24"/>
          <w:szCs w:val="24"/>
        </w:rPr>
        <w:t>、描述所发现的软件缺陷</w:t>
      </w:r>
    </w:p>
    <w:p w:rsidR="0097309F" w:rsidRPr="00145FF2" w:rsidRDefault="00734223" w:rsidP="00145FF2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由于单元测试中做的很完美，到了集成测试时各模块之间的交互基本为零，所以在功能上暂时没有发现软件缺陷。不过在系统的使用上感觉还不够简单，用户操作起来比较繁琐。</w:t>
      </w:r>
    </w:p>
    <w:p w:rsidR="005A53B1" w:rsidRDefault="00D01D91" w:rsidP="00796F6D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t>思考与讨论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</w:t>
      </w:r>
      <w:r w:rsidR="00D01D91" w:rsidRPr="00D01D91">
        <w:rPr>
          <w:rFonts w:ascii="Calibri" w:eastAsia="宋体" w:hAnsi="Calibri" w:cs="Times New Roman" w:hint="eastAsia"/>
          <w:sz w:val="24"/>
          <w:szCs w:val="24"/>
        </w:rPr>
        <w:t>集成测试一般的测试的步骤是什么</w:t>
      </w:r>
      <w:r w:rsidR="00D01D91">
        <w:rPr>
          <w:rFonts w:ascii="Calibri" w:eastAsia="宋体" w:hAnsi="Calibri" w:cs="Times New Roman" w:hint="eastAsia"/>
          <w:sz w:val="24"/>
          <w:szCs w:val="24"/>
        </w:rPr>
        <w:t>？</w:t>
      </w:r>
    </w:p>
    <w:p w:rsidR="00731A3F" w:rsidRPr="00145FF2" w:rsidRDefault="00731A3F" w:rsidP="00145FF2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lastRenderedPageBreak/>
        <w:t>答：开发设计模型</w:t>
      </w:r>
      <w:r>
        <w:rPr>
          <w:rFonts w:ascii="Calibri" w:eastAsia="宋体" w:hAnsi="Calibri" w:cs="Times New Roman" w:hint="eastAsia"/>
          <w:sz w:val="24"/>
          <w:szCs w:val="24"/>
        </w:rPr>
        <w:t>-</w:t>
      </w:r>
      <w:r>
        <w:rPr>
          <w:rFonts w:ascii="Calibri" w:eastAsia="宋体" w:hAnsi="Calibri" w:cs="Times New Roman"/>
          <w:sz w:val="24"/>
          <w:szCs w:val="24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制定测试计划</w:t>
      </w:r>
      <w:r>
        <w:rPr>
          <w:rFonts w:ascii="Calibri" w:eastAsia="宋体" w:hAnsi="Calibri" w:cs="Times New Roman" w:hint="eastAsia"/>
          <w:sz w:val="24"/>
          <w:szCs w:val="24"/>
        </w:rPr>
        <w:t>-</w:t>
      </w:r>
      <w:r>
        <w:rPr>
          <w:rFonts w:ascii="Calibri" w:eastAsia="宋体" w:hAnsi="Calibri" w:cs="Times New Roman"/>
          <w:sz w:val="24"/>
          <w:szCs w:val="24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实施类，进行单元测试计划</w:t>
      </w:r>
      <w:r>
        <w:rPr>
          <w:rFonts w:ascii="Calibri" w:eastAsia="宋体" w:hAnsi="Calibri" w:cs="Times New Roman" w:hint="eastAsia"/>
          <w:sz w:val="24"/>
          <w:szCs w:val="24"/>
        </w:rPr>
        <w:t>-</w:t>
      </w:r>
      <w:r>
        <w:rPr>
          <w:rFonts w:ascii="Calibri" w:eastAsia="宋体" w:hAnsi="Calibri" w:cs="Times New Roman"/>
          <w:sz w:val="24"/>
          <w:szCs w:val="24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制定计划，设计用例测试过程</w:t>
      </w:r>
      <w:r>
        <w:rPr>
          <w:rFonts w:ascii="Calibri" w:eastAsia="宋体" w:hAnsi="Calibri" w:cs="Times New Roman" w:hint="eastAsia"/>
          <w:sz w:val="24"/>
          <w:szCs w:val="24"/>
        </w:rPr>
        <w:t>-</w:t>
      </w:r>
      <w:r>
        <w:rPr>
          <w:rFonts w:ascii="Calibri" w:eastAsia="宋体" w:hAnsi="Calibri" w:cs="Times New Roman"/>
          <w:sz w:val="24"/>
          <w:szCs w:val="24"/>
        </w:rPr>
        <w:t>&gt;</w:t>
      </w:r>
      <w:r>
        <w:rPr>
          <w:rFonts w:ascii="Calibri" w:eastAsia="宋体" w:hAnsi="Calibri" w:cs="Times New Roman" w:hint="eastAsia"/>
          <w:sz w:val="24"/>
          <w:szCs w:val="24"/>
        </w:rPr>
        <w:t>执行集成测试，生成测试日志。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2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</w:t>
      </w:r>
      <w:r w:rsidR="00D01D91" w:rsidRPr="00D01D91">
        <w:rPr>
          <w:rFonts w:ascii="Calibri" w:eastAsia="宋体" w:hAnsi="Calibri" w:cs="Times New Roman" w:hint="eastAsia"/>
          <w:sz w:val="24"/>
          <w:szCs w:val="24"/>
        </w:rPr>
        <w:t>集成测试的测试用例设计和单元测试测试用例选择方法上有和异同</w:t>
      </w:r>
      <w:r w:rsidR="00D01D91">
        <w:rPr>
          <w:rFonts w:ascii="Calibri" w:eastAsia="宋体" w:hAnsi="Calibri" w:cs="Times New Roman" w:hint="eastAsia"/>
          <w:sz w:val="24"/>
          <w:szCs w:val="24"/>
        </w:rPr>
        <w:t>？</w:t>
      </w:r>
    </w:p>
    <w:p w:rsidR="00A64B16" w:rsidRPr="00145FF2" w:rsidRDefault="00A64B16" w:rsidP="00145FF2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答：集成测试主要关注的是各模块之间的交互，着重点在于数据能不能共享，这边改了那边会不会同步修改。单元测试主要关注单个功能上的实现，着重于这个单一功能的</w:t>
      </w:r>
      <w:r w:rsidR="00A572C2">
        <w:rPr>
          <w:rFonts w:ascii="Calibri" w:eastAsia="宋体" w:hAnsi="Calibri" w:cs="Times New Roman" w:hint="eastAsia"/>
          <w:sz w:val="24"/>
          <w:szCs w:val="24"/>
        </w:rPr>
        <w:t>稳定性，尽可能的发现隐在的</w:t>
      </w:r>
      <w:r w:rsidR="00A572C2">
        <w:rPr>
          <w:rFonts w:ascii="Calibri" w:eastAsia="宋体" w:hAnsi="Calibri" w:cs="Times New Roman" w:hint="eastAsia"/>
          <w:sz w:val="24"/>
          <w:szCs w:val="24"/>
        </w:rPr>
        <w:t>bug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:rsidR="00330233" w:rsidRDefault="005A53B1" w:rsidP="00F16907">
      <w:pPr>
        <w:numPr>
          <w:ilvl w:val="0"/>
          <w:numId w:val="7"/>
        </w:numPr>
        <w:rPr>
          <w:rFonts w:ascii="宋体" w:eastAsia="宋体" w:hAnsi="宋体" w:cs="Times New Roman"/>
          <w:b/>
          <w:sz w:val="32"/>
          <w:szCs w:val="24"/>
        </w:rPr>
      </w:pPr>
      <w:r>
        <w:rPr>
          <w:rFonts w:ascii="宋体" w:eastAsia="宋体" w:hAnsi="宋体" w:cs="Times New Roman" w:hint="eastAsia"/>
          <w:b/>
          <w:sz w:val="32"/>
          <w:szCs w:val="24"/>
        </w:rPr>
        <w:t>测试结果及分析</w:t>
      </w:r>
    </w:p>
    <w:p w:rsidR="00F16907" w:rsidRDefault="00F16907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1</w:t>
      </w:r>
      <w:r w:rsidRPr="00145FF2">
        <w:rPr>
          <w:rFonts w:ascii="Calibri" w:eastAsia="宋体" w:hAnsi="Calibri" w:cs="Times New Roman" w:hint="eastAsia"/>
          <w:sz w:val="24"/>
          <w:szCs w:val="24"/>
        </w:rPr>
        <w:t>、测试结果</w:t>
      </w:r>
      <w:r w:rsidR="00FC26E6" w:rsidRPr="00145FF2">
        <w:rPr>
          <w:rFonts w:ascii="Calibri" w:eastAsia="宋体" w:hAnsi="Calibri" w:cs="Times New Roman" w:hint="eastAsia"/>
          <w:sz w:val="24"/>
          <w:szCs w:val="24"/>
        </w:rPr>
        <w:t>及分析</w:t>
      </w:r>
    </w:p>
    <w:p w:rsidR="000929AC" w:rsidRDefault="000929AC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285750</wp:posOffset>
            </wp:positionV>
            <wp:extent cx="5274310" cy="2706370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宋体" w:hAnsi="Calibri" w:cs="Times New Roman" w:hint="eastAsia"/>
          <w:sz w:val="24"/>
          <w:szCs w:val="24"/>
        </w:rPr>
        <w:t>为同学添加一条评价“软件测试</w:t>
      </w:r>
      <w:r>
        <w:rPr>
          <w:rFonts w:ascii="Calibri" w:eastAsia="宋体" w:hAnsi="Calibri" w:cs="Times New Roman" w:hint="eastAsia"/>
          <w:sz w:val="24"/>
          <w:szCs w:val="24"/>
        </w:rPr>
        <w:t>-</w:t>
      </w:r>
      <w:r>
        <w:rPr>
          <w:rFonts w:ascii="Calibri" w:eastAsia="宋体" w:hAnsi="Calibri" w:cs="Times New Roman" w:hint="eastAsia"/>
          <w:sz w:val="24"/>
          <w:szCs w:val="24"/>
        </w:rPr>
        <w:t>集成测试</w:t>
      </w:r>
      <w:r>
        <w:rPr>
          <w:rFonts w:ascii="Calibri" w:eastAsia="宋体" w:hAnsi="Calibri" w:cs="Times New Roman" w:hint="eastAsia"/>
          <w:sz w:val="24"/>
          <w:szCs w:val="24"/>
        </w:rPr>
        <w:t>-</w:t>
      </w:r>
      <w:r>
        <w:rPr>
          <w:rFonts w:ascii="Calibri" w:eastAsia="宋体" w:hAnsi="Calibri" w:cs="Times New Roman" w:hint="eastAsia"/>
          <w:sz w:val="24"/>
          <w:szCs w:val="24"/>
        </w:rPr>
        <w:t>评价同学”</w:t>
      </w:r>
      <w:r>
        <w:rPr>
          <w:rFonts w:ascii="Calibri" w:eastAsia="宋体" w:hAnsi="Calibri" w:cs="Times New Roman" w:hint="eastAsia"/>
          <w:sz w:val="24"/>
          <w:szCs w:val="24"/>
        </w:rPr>
        <w:t>的测试结果：</w:t>
      </w:r>
    </w:p>
    <w:p w:rsidR="000929AC" w:rsidRDefault="000929A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0929AC" w:rsidRDefault="000929A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0929AC" w:rsidRDefault="000929A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0929AC" w:rsidRDefault="000929A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0929AC" w:rsidRDefault="000929A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0929AC" w:rsidRDefault="000929A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0929AC" w:rsidRDefault="000929A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0929AC" w:rsidRDefault="000929A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0929AC" w:rsidRDefault="000929A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0929AC" w:rsidRDefault="000929AC" w:rsidP="00145FF2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0929AC" w:rsidRDefault="000929AC" w:rsidP="00145FF2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为自己修改自我评价“软件测试</w:t>
      </w:r>
      <w:r>
        <w:rPr>
          <w:rFonts w:ascii="Calibri" w:eastAsia="宋体" w:hAnsi="Calibri" w:cs="Times New Roman" w:hint="eastAsia"/>
          <w:sz w:val="24"/>
          <w:szCs w:val="24"/>
        </w:rPr>
        <w:t>-</w:t>
      </w:r>
      <w:r>
        <w:rPr>
          <w:rFonts w:ascii="Calibri" w:eastAsia="宋体" w:hAnsi="Calibri" w:cs="Times New Roman" w:hint="eastAsia"/>
          <w:sz w:val="24"/>
          <w:szCs w:val="24"/>
        </w:rPr>
        <w:t>集成测试</w:t>
      </w:r>
      <w:r>
        <w:rPr>
          <w:rFonts w:ascii="Calibri" w:eastAsia="宋体" w:hAnsi="Calibri" w:cs="Times New Roman" w:hint="eastAsia"/>
          <w:sz w:val="24"/>
          <w:szCs w:val="24"/>
        </w:rPr>
        <w:t>-</w:t>
      </w:r>
      <w:r>
        <w:rPr>
          <w:rFonts w:ascii="Calibri" w:eastAsia="宋体" w:hAnsi="Calibri" w:cs="Times New Roman" w:hint="eastAsia"/>
          <w:sz w:val="24"/>
          <w:szCs w:val="24"/>
        </w:rPr>
        <w:t>自我评价”的测试结果：</w:t>
      </w:r>
    </w:p>
    <w:p w:rsidR="000929AC" w:rsidRDefault="000929AC" w:rsidP="00145FF2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64770</wp:posOffset>
            </wp:positionV>
            <wp:extent cx="5274310" cy="2491105"/>
            <wp:effectExtent l="0" t="0" r="254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29AC" w:rsidRDefault="000929AC" w:rsidP="00145FF2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</w:p>
    <w:p w:rsidR="002A2F2D" w:rsidRDefault="002A2F2D" w:rsidP="000929AC">
      <w:pPr>
        <w:spacing w:line="360" w:lineRule="auto"/>
        <w:ind w:firstLineChars="200" w:firstLine="480"/>
        <w:jc w:val="center"/>
        <w:rPr>
          <w:rFonts w:ascii="Calibri" w:eastAsia="宋体" w:hAnsi="Calibri" w:cs="Times New Roman"/>
          <w:sz w:val="24"/>
          <w:szCs w:val="24"/>
        </w:rPr>
      </w:pPr>
    </w:p>
    <w:p w:rsidR="002A2F2D" w:rsidRDefault="002A2F2D" w:rsidP="000929AC">
      <w:pPr>
        <w:spacing w:line="360" w:lineRule="auto"/>
        <w:ind w:firstLineChars="200" w:firstLine="480"/>
        <w:jc w:val="center"/>
        <w:rPr>
          <w:rFonts w:ascii="Calibri" w:eastAsia="宋体" w:hAnsi="Calibri" w:cs="Times New Roman"/>
          <w:sz w:val="24"/>
          <w:szCs w:val="24"/>
        </w:rPr>
      </w:pPr>
    </w:p>
    <w:p w:rsidR="003A41A3" w:rsidRDefault="003A41A3" w:rsidP="000929AC">
      <w:pPr>
        <w:spacing w:line="360" w:lineRule="auto"/>
        <w:ind w:firstLineChars="200" w:firstLine="480"/>
        <w:jc w:val="center"/>
        <w:rPr>
          <w:rFonts w:ascii="Calibri" w:eastAsia="宋体" w:hAnsi="Calibri" w:cs="Times New Roman"/>
          <w:sz w:val="24"/>
          <w:szCs w:val="24"/>
        </w:rPr>
      </w:pPr>
    </w:p>
    <w:p w:rsidR="003A41A3" w:rsidRDefault="003A41A3" w:rsidP="000929AC">
      <w:pPr>
        <w:spacing w:line="360" w:lineRule="auto"/>
        <w:ind w:firstLineChars="200" w:firstLine="480"/>
        <w:jc w:val="center"/>
        <w:rPr>
          <w:rFonts w:ascii="Calibri" w:eastAsia="宋体" w:hAnsi="Calibri" w:cs="Times New Roman"/>
          <w:sz w:val="24"/>
          <w:szCs w:val="24"/>
        </w:rPr>
      </w:pPr>
    </w:p>
    <w:p w:rsidR="003A41A3" w:rsidRDefault="003A41A3" w:rsidP="000929AC">
      <w:pPr>
        <w:spacing w:line="360" w:lineRule="auto"/>
        <w:ind w:firstLineChars="200" w:firstLine="480"/>
        <w:jc w:val="center"/>
        <w:rPr>
          <w:rFonts w:ascii="Calibri" w:eastAsia="宋体" w:hAnsi="Calibri" w:cs="Times New Roman"/>
          <w:sz w:val="24"/>
          <w:szCs w:val="24"/>
        </w:rPr>
      </w:pPr>
    </w:p>
    <w:p w:rsidR="003A41A3" w:rsidRDefault="003A41A3" w:rsidP="000929AC">
      <w:pPr>
        <w:spacing w:line="360" w:lineRule="auto"/>
        <w:ind w:firstLineChars="200" w:firstLine="480"/>
        <w:jc w:val="center"/>
        <w:rPr>
          <w:rFonts w:ascii="Calibri" w:eastAsia="宋体" w:hAnsi="Calibri" w:cs="Times New Roman"/>
          <w:sz w:val="24"/>
          <w:szCs w:val="24"/>
        </w:rPr>
      </w:pPr>
    </w:p>
    <w:p w:rsidR="003A41A3" w:rsidRDefault="003A41A3" w:rsidP="000929AC">
      <w:pPr>
        <w:spacing w:line="360" w:lineRule="auto"/>
        <w:ind w:firstLineChars="200" w:firstLine="480"/>
        <w:jc w:val="center"/>
        <w:rPr>
          <w:rFonts w:ascii="Calibri" w:eastAsia="宋体" w:hAnsi="Calibri" w:cs="Times New Roman"/>
          <w:sz w:val="24"/>
          <w:szCs w:val="24"/>
        </w:rPr>
      </w:pPr>
    </w:p>
    <w:p w:rsidR="003A41A3" w:rsidRDefault="003A41A3" w:rsidP="003A41A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lastRenderedPageBreak/>
        <w:t>为我添加一条评价“软件测试</w:t>
      </w:r>
      <w:r>
        <w:rPr>
          <w:rFonts w:ascii="Calibri" w:eastAsia="宋体" w:hAnsi="Calibri" w:cs="Times New Roman" w:hint="eastAsia"/>
          <w:sz w:val="24"/>
          <w:szCs w:val="24"/>
        </w:rPr>
        <w:t>-</w:t>
      </w:r>
      <w:r>
        <w:rPr>
          <w:rFonts w:ascii="Calibri" w:eastAsia="宋体" w:hAnsi="Calibri" w:cs="Times New Roman" w:hint="eastAsia"/>
          <w:sz w:val="24"/>
          <w:szCs w:val="24"/>
        </w:rPr>
        <w:t>集成测试</w:t>
      </w:r>
      <w:r>
        <w:rPr>
          <w:rFonts w:ascii="Calibri" w:eastAsia="宋体" w:hAnsi="Calibri" w:cs="Times New Roman" w:hint="eastAsia"/>
          <w:sz w:val="24"/>
          <w:szCs w:val="24"/>
        </w:rPr>
        <w:t>-</w:t>
      </w:r>
      <w:r>
        <w:rPr>
          <w:rFonts w:ascii="Calibri" w:eastAsia="宋体" w:hAnsi="Calibri" w:cs="Times New Roman" w:hint="eastAsia"/>
          <w:sz w:val="24"/>
          <w:szCs w:val="24"/>
        </w:rPr>
        <w:t>同学评价我”的测试结果：</w:t>
      </w:r>
    </w:p>
    <w:p w:rsidR="003A41A3" w:rsidRDefault="003A41A3" w:rsidP="003A41A3">
      <w:pPr>
        <w:spacing w:line="360" w:lineRule="auto"/>
        <w:ind w:firstLineChars="200" w:firstLine="420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7620</wp:posOffset>
            </wp:positionV>
            <wp:extent cx="5274310" cy="2170430"/>
            <wp:effectExtent l="0" t="0" r="2540" b="127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1A3" w:rsidRDefault="003A41A3" w:rsidP="003A41A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3A41A3" w:rsidRDefault="003A41A3" w:rsidP="003A41A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3A41A3" w:rsidRDefault="003A41A3" w:rsidP="003A41A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3A41A3" w:rsidRDefault="003A41A3" w:rsidP="003A41A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3A41A3" w:rsidRDefault="003A41A3" w:rsidP="003A41A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3A41A3" w:rsidRDefault="003A41A3" w:rsidP="003A41A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3A41A3" w:rsidRDefault="003A41A3" w:rsidP="003A41A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:rsidR="003A41A3" w:rsidRPr="00145FF2" w:rsidRDefault="003A41A3" w:rsidP="003A41A3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为我添加一条评价“软件测试</w:t>
      </w:r>
      <w:r>
        <w:rPr>
          <w:rFonts w:ascii="Calibri" w:eastAsia="宋体" w:hAnsi="Calibri" w:cs="Times New Roman" w:hint="eastAsia"/>
          <w:sz w:val="24"/>
          <w:szCs w:val="24"/>
        </w:rPr>
        <w:t>-</w:t>
      </w:r>
      <w:r>
        <w:rPr>
          <w:rFonts w:ascii="Calibri" w:eastAsia="宋体" w:hAnsi="Calibri" w:cs="Times New Roman" w:hint="eastAsia"/>
          <w:sz w:val="24"/>
          <w:szCs w:val="24"/>
        </w:rPr>
        <w:t>集成测试</w:t>
      </w:r>
      <w:r>
        <w:rPr>
          <w:rFonts w:ascii="Calibri" w:eastAsia="宋体" w:hAnsi="Calibri" w:cs="Times New Roman" w:hint="eastAsia"/>
          <w:sz w:val="24"/>
          <w:szCs w:val="24"/>
        </w:rPr>
        <w:t>-</w:t>
      </w:r>
      <w:r>
        <w:rPr>
          <w:rFonts w:ascii="Calibri" w:eastAsia="宋体" w:hAnsi="Calibri" w:cs="Times New Roman" w:hint="eastAsia"/>
          <w:sz w:val="24"/>
          <w:szCs w:val="24"/>
        </w:rPr>
        <w:t>老师评价我”的测试结果：</w:t>
      </w:r>
    </w:p>
    <w:p w:rsidR="003A41A3" w:rsidRPr="003A41A3" w:rsidRDefault="003A41A3" w:rsidP="000929AC">
      <w:pPr>
        <w:spacing w:line="360" w:lineRule="auto"/>
        <w:ind w:firstLineChars="200" w:firstLine="420"/>
        <w:jc w:val="center"/>
        <w:rPr>
          <w:rFonts w:ascii="Calibri" w:eastAsia="宋体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7620</wp:posOffset>
            </wp:positionV>
            <wp:extent cx="5274310" cy="2153285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41A3" w:rsidRDefault="003A41A3" w:rsidP="000929AC">
      <w:pPr>
        <w:spacing w:line="360" w:lineRule="auto"/>
        <w:ind w:firstLineChars="200" w:firstLine="480"/>
        <w:jc w:val="center"/>
        <w:rPr>
          <w:rFonts w:ascii="Calibri" w:eastAsia="宋体" w:hAnsi="Calibri" w:cs="Times New Roman"/>
          <w:sz w:val="24"/>
          <w:szCs w:val="24"/>
        </w:rPr>
      </w:pPr>
    </w:p>
    <w:p w:rsidR="003A41A3" w:rsidRDefault="003A41A3" w:rsidP="000929AC">
      <w:pPr>
        <w:spacing w:line="360" w:lineRule="auto"/>
        <w:ind w:firstLineChars="200" w:firstLine="480"/>
        <w:jc w:val="center"/>
        <w:rPr>
          <w:rFonts w:ascii="Calibri" w:eastAsia="宋体" w:hAnsi="Calibri" w:cs="Times New Roman"/>
          <w:sz w:val="24"/>
          <w:szCs w:val="24"/>
        </w:rPr>
      </w:pPr>
    </w:p>
    <w:p w:rsidR="003A41A3" w:rsidRDefault="003A41A3" w:rsidP="000929AC">
      <w:pPr>
        <w:spacing w:line="360" w:lineRule="auto"/>
        <w:ind w:firstLineChars="200" w:firstLine="480"/>
        <w:jc w:val="center"/>
        <w:rPr>
          <w:rFonts w:ascii="Calibri" w:eastAsia="宋体" w:hAnsi="Calibri" w:cs="Times New Roman"/>
          <w:sz w:val="24"/>
          <w:szCs w:val="24"/>
        </w:rPr>
      </w:pPr>
    </w:p>
    <w:p w:rsidR="003A41A3" w:rsidRDefault="003A41A3" w:rsidP="000929AC">
      <w:pPr>
        <w:spacing w:line="360" w:lineRule="auto"/>
        <w:ind w:firstLineChars="200" w:firstLine="480"/>
        <w:jc w:val="center"/>
        <w:rPr>
          <w:rFonts w:ascii="Calibri" w:eastAsia="宋体" w:hAnsi="Calibri" w:cs="Times New Roman" w:hint="eastAsia"/>
          <w:sz w:val="24"/>
          <w:szCs w:val="24"/>
        </w:rPr>
      </w:pPr>
    </w:p>
    <w:p w:rsidR="003A41A3" w:rsidRDefault="003A41A3" w:rsidP="000929AC">
      <w:pPr>
        <w:spacing w:line="360" w:lineRule="auto"/>
        <w:ind w:firstLineChars="200" w:firstLine="480"/>
        <w:jc w:val="center"/>
        <w:rPr>
          <w:rFonts w:ascii="Calibri" w:eastAsia="宋体" w:hAnsi="Calibri" w:cs="Times New Roman"/>
          <w:sz w:val="24"/>
          <w:szCs w:val="24"/>
        </w:rPr>
      </w:pPr>
    </w:p>
    <w:p w:rsidR="003A41A3" w:rsidRDefault="003A41A3" w:rsidP="000929AC">
      <w:pPr>
        <w:spacing w:line="360" w:lineRule="auto"/>
        <w:ind w:firstLineChars="200" w:firstLine="480"/>
        <w:jc w:val="center"/>
        <w:rPr>
          <w:rFonts w:ascii="Calibri" w:eastAsia="宋体" w:hAnsi="Calibri" w:cs="Times New Roman" w:hint="eastAsia"/>
          <w:sz w:val="24"/>
          <w:szCs w:val="24"/>
        </w:rPr>
      </w:pPr>
    </w:p>
    <w:p w:rsidR="002A2F2D" w:rsidRPr="00145FF2" w:rsidRDefault="002A2F2D" w:rsidP="000929AC">
      <w:pPr>
        <w:spacing w:line="360" w:lineRule="auto"/>
        <w:ind w:firstLineChars="200" w:firstLine="480"/>
        <w:jc w:val="center"/>
        <w:rPr>
          <w:rFonts w:ascii="Calibri" w:eastAsia="宋体" w:hAnsi="Calibri" w:cs="Times New Roman" w:hint="eastAsia"/>
          <w:sz w:val="24"/>
          <w:szCs w:val="24"/>
        </w:rPr>
      </w:pPr>
    </w:p>
    <w:p w:rsidR="00F16907" w:rsidRDefault="00F16907" w:rsidP="003A41A3">
      <w:pPr>
        <w:spacing w:line="360" w:lineRule="auto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145FF2">
        <w:rPr>
          <w:rFonts w:ascii="Calibri" w:eastAsia="宋体" w:hAnsi="Calibri" w:cs="Times New Roman" w:hint="eastAsia"/>
          <w:sz w:val="24"/>
          <w:szCs w:val="24"/>
        </w:rPr>
        <w:t>2</w:t>
      </w:r>
      <w:r w:rsidR="00FC26E6" w:rsidRPr="00145FF2">
        <w:rPr>
          <w:rFonts w:ascii="Calibri" w:eastAsia="宋体" w:hAnsi="Calibri" w:cs="Times New Roman" w:hint="eastAsia"/>
          <w:sz w:val="24"/>
          <w:szCs w:val="24"/>
        </w:rPr>
        <w:t>、心得体会</w:t>
      </w:r>
    </w:p>
    <w:p w:rsidR="003A41A3" w:rsidRPr="003A41A3" w:rsidRDefault="003A41A3" w:rsidP="003A41A3">
      <w:pPr>
        <w:spacing w:line="360" w:lineRule="auto"/>
        <w:ind w:firstLineChars="200" w:firstLine="480"/>
        <w:rPr>
          <w:rFonts w:ascii="Calibri" w:eastAsia="宋体" w:hAnsi="Calibri" w:cs="Times New Roman" w:hint="eastAsia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做了这次集成测试的实验后，感觉单从集成测试方面收获不大，可能是自己在实训二中的项目各模块之间的交互不是很强，体会不是很深刻。但是从单个模块上的体会还是很深的，比如我的评价系统，在开始设计的时候没有考虑到这个评价系统的实时性，后来想了想对于评价这种，对实时性要求不是特别高的那种，我们可以不做实时性，但是一定要保证数据的完整性，各用户每次查看评价时，一定要将该显示的信息全部展示</w:t>
      </w:r>
      <w:r w:rsidR="00E26B90">
        <w:rPr>
          <w:rFonts w:ascii="Calibri" w:eastAsia="宋体" w:hAnsi="Calibri" w:cs="Times New Roman" w:hint="eastAsia"/>
          <w:sz w:val="24"/>
          <w:szCs w:val="24"/>
        </w:rPr>
        <w:t>，每次查看时再去服务器上拿数据，拿到数据再显示到页面上。所以只要将各流程的数据安全的送到服务器，那么模块内的信息交互就可以实现。所以对于评价系统这个模块的集成测试，收获还是很大的。</w:t>
      </w:r>
      <w:bookmarkStart w:id="0" w:name="_GoBack"/>
      <w:bookmarkEnd w:id="0"/>
    </w:p>
    <w:sectPr w:rsidR="003A41A3" w:rsidRPr="003A41A3" w:rsidSect="00275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793" w:rsidRDefault="00550793" w:rsidP="00796F6D">
      <w:r>
        <w:separator/>
      </w:r>
    </w:p>
  </w:endnote>
  <w:endnote w:type="continuationSeparator" w:id="0">
    <w:p w:rsidR="00550793" w:rsidRDefault="00550793" w:rsidP="00796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793" w:rsidRDefault="00550793" w:rsidP="00796F6D">
      <w:r>
        <w:separator/>
      </w:r>
    </w:p>
  </w:footnote>
  <w:footnote w:type="continuationSeparator" w:id="0">
    <w:p w:rsidR="00550793" w:rsidRDefault="00550793" w:rsidP="00796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2" w15:restartNumberingAfterBreak="0">
    <w:nsid w:val="00000006"/>
    <w:multiLevelType w:val="singleLevel"/>
    <w:tmpl w:val="00000006"/>
    <w:lvl w:ilvl="0">
      <w:start w:val="3"/>
      <w:numFmt w:val="chineseCounting"/>
      <w:suff w:val="nothing"/>
      <w:lvlText w:val="%1、"/>
      <w:lvlJc w:val="left"/>
    </w:lvl>
  </w:abstractNum>
  <w:abstractNum w:abstractNumId="3" w15:restartNumberingAfterBreak="0">
    <w:nsid w:val="00000015"/>
    <w:multiLevelType w:val="multilevel"/>
    <w:tmpl w:val="00000015"/>
    <w:lvl w:ilvl="0">
      <w:start w:val="1"/>
      <w:numFmt w:val="ideographDigital"/>
      <w:lvlText w:val="%1、"/>
      <w:lvlJc w:val="left"/>
      <w:pPr>
        <w:tabs>
          <w:tab w:val="num" w:pos="1052"/>
        </w:tabs>
        <w:ind w:left="1052" w:hanging="420"/>
      </w:pPr>
      <w:rPr>
        <w:rFonts w:eastAsia="宋体" w:hint="eastAsia"/>
      </w:rPr>
    </w:lvl>
    <w:lvl w:ilvl="1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0000022"/>
    <w:multiLevelType w:val="multilevel"/>
    <w:tmpl w:val="00000022"/>
    <w:lvl w:ilvl="0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0000023"/>
    <w:multiLevelType w:val="multilevel"/>
    <w:tmpl w:val="00000023"/>
    <w:lvl w:ilvl="0">
      <w:start w:val="1"/>
      <w:numFmt w:val="decimal"/>
      <w:lvlText w:val="（%1）"/>
      <w:lvlJc w:val="left"/>
      <w:pPr>
        <w:tabs>
          <w:tab w:val="num" w:pos="960"/>
        </w:tabs>
        <w:ind w:left="96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420"/>
      </w:pPr>
    </w:lvl>
    <w:lvl w:ilvl="2">
      <w:start w:val="1"/>
      <w:numFmt w:val="lowerRoman"/>
      <w:lvlText w:val="%3."/>
      <w:lvlJc w:val="right"/>
      <w:pPr>
        <w:tabs>
          <w:tab w:val="num" w:pos="1500"/>
        </w:tabs>
        <w:ind w:left="1500" w:hanging="42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20"/>
      </w:pPr>
    </w:lvl>
    <w:lvl w:ilvl="4">
      <w:start w:val="1"/>
      <w:numFmt w:val="lowerLetter"/>
      <w:lvlText w:val="%5)"/>
      <w:lvlJc w:val="left"/>
      <w:pPr>
        <w:tabs>
          <w:tab w:val="num" w:pos="2340"/>
        </w:tabs>
        <w:ind w:left="2340" w:hanging="420"/>
      </w:pPr>
    </w:lvl>
    <w:lvl w:ilvl="5">
      <w:start w:val="1"/>
      <w:numFmt w:val="lowerRoman"/>
      <w:lvlText w:val="%6."/>
      <w:lvlJc w:val="right"/>
      <w:pPr>
        <w:tabs>
          <w:tab w:val="num" w:pos="2760"/>
        </w:tabs>
        <w:ind w:left="2760" w:hanging="420"/>
      </w:pPr>
    </w:lvl>
    <w:lvl w:ilvl="6">
      <w:start w:val="1"/>
      <w:numFmt w:val="decimal"/>
      <w:lvlText w:val="%7."/>
      <w:lvlJc w:val="left"/>
      <w:pPr>
        <w:tabs>
          <w:tab w:val="num" w:pos="3180"/>
        </w:tabs>
        <w:ind w:left="3180" w:hanging="42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420"/>
      </w:pPr>
    </w:lvl>
    <w:lvl w:ilvl="8">
      <w:start w:val="1"/>
      <w:numFmt w:val="lowerRoman"/>
      <w:lvlText w:val="%9."/>
      <w:lvlJc w:val="right"/>
      <w:pPr>
        <w:tabs>
          <w:tab w:val="num" w:pos="4020"/>
        </w:tabs>
        <w:ind w:left="4020" w:hanging="420"/>
      </w:pPr>
    </w:lvl>
  </w:abstractNum>
  <w:abstractNum w:abstractNumId="6" w15:restartNumberingAfterBreak="0">
    <w:nsid w:val="0000002E"/>
    <w:multiLevelType w:val="multilevel"/>
    <w:tmpl w:val="0000002E"/>
    <w:lvl w:ilvl="0">
      <w:start w:val="1"/>
      <w:numFmt w:val="decimal"/>
      <w:lvlText w:val="%1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7" w15:restartNumberingAfterBreak="0">
    <w:nsid w:val="04B96184"/>
    <w:multiLevelType w:val="hybridMultilevel"/>
    <w:tmpl w:val="E78696F6"/>
    <w:lvl w:ilvl="0" w:tplc="281C245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570D1B"/>
    <w:multiLevelType w:val="hybridMultilevel"/>
    <w:tmpl w:val="DA78C3E2"/>
    <w:lvl w:ilvl="0" w:tplc="2F2AC6B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DC52784"/>
    <w:multiLevelType w:val="hybridMultilevel"/>
    <w:tmpl w:val="4064B2E2"/>
    <w:lvl w:ilvl="0" w:tplc="209C5D0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2D694B"/>
    <w:multiLevelType w:val="hybridMultilevel"/>
    <w:tmpl w:val="CBC6DF5A"/>
    <w:lvl w:ilvl="0" w:tplc="00200EC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760448"/>
    <w:multiLevelType w:val="hybridMultilevel"/>
    <w:tmpl w:val="FC0CDBCC"/>
    <w:lvl w:ilvl="0" w:tplc="ED48937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10"/>
  </w:num>
  <w:num w:numId="8">
    <w:abstractNumId w:val="6"/>
  </w:num>
  <w:num w:numId="9">
    <w:abstractNumId w:val="3"/>
  </w:num>
  <w:num w:numId="10">
    <w:abstractNumId w:val="1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CA5"/>
    <w:rsid w:val="000929AC"/>
    <w:rsid w:val="000934B7"/>
    <w:rsid w:val="000E7D7F"/>
    <w:rsid w:val="000F2215"/>
    <w:rsid w:val="0012530C"/>
    <w:rsid w:val="00145FF2"/>
    <w:rsid w:val="00156A93"/>
    <w:rsid w:val="002764D0"/>
    <w:rsid w:val="00290D21"/>
    <w:rsid w:val="002A2F2D"/>
    <w:rsid w:val="00330233"/>
    <w:rsid w:val="003A41A3"/>
    <w:rsid w:val="003C4789"/>
    <w:rsid w:val="00494BBC"/>
    <w:rsid w:val="00550793"/>
    <w:rsid w:val="00585B4D"/>
    <w:rsid w:val="005A53B1"/>
    <w:rsid w:val="00643AF3"/>
    <w:rsid w:val="0073039F"/>
    <w:rsid w:val="00731A3F"/>
    <w:rsid w:val="00734223"/>
    <w:rsid w:val="00757345"/>
    <w:rsid w:val="00796F6D"/>
    <w:rsid w:val="0097309F"/>
    <w:rsid w:val="009949B6"/>
    <w:rsid w:val="009D2F00"/>
    <w:rsid w:val="00A572C2"/>
    <w:rsid w:val="00A64B16"/>
    <w:rsid w:val="00AF1780"/>
    <w:rsid w:val="00B4440C"/>
    <w:rsid w:val="00B54BB1"/>
    <w:rsid w:val="00D01D91"/>
    <w:rsid w:val="00D713B5"/>
    <w:rsid w:val="00D82CA5"/>
    <w:rsid w:val="00D96575"/>
    <w:rsid w:val="00E26B90"/>
    <w:rsid w:val="00F16907"/>
    <w:rsid w:val="00FB0E23"/>
    <w:rsid w:val="00FC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7F0A2"/>
  <w15:chartTrackingRefBased/>
  <w15:docId w15:val="{6C02F2B8-CB75-42B8-8E59-A377DB2A3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F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F6D"/>
    <w:rPr>
      <w:sz w:val="18"/>
      <w:szCs w:val="18"/>
    </w:rPr>
  </w:style>
  <w:style w:type="numbering" w:customStyle="1" w:styleId="1">
    <w:name w:val="无列表1"/>
    <w:next w:val="a2"/>
    <w:uiPriority w:val="99"/>
    <w:semiHidden/>
    <w:unhideWhenUsed/>
    <w:rsid w:val="00796F6D"/>
  </w:style>
  <w:style w:type="character" w:customStyle="1" w:styleId="Char">
    <w:name w:val="页眉 Char"/>
    <w:uiPriority w:val="99"/>
    <w:rsid w:val="00796F6D"/>
    <w:rPr>
      <w:rFonts w:ascii="Times New Roman" w:eastAsia="仿宋" w:hAnsi="Times New Roman"/>
      <w:kern w:val="2"/>
      <w:sz w:val="18"/>
      <w:szCs w:val="18"/>
    </w:rPr>
  </w:style>
  <w:style w:type="character" w:customStyle="1" w:styleId="Char0">
    <w:name w:val="页脚 Char"/>
    <w:uiPriority w:val="99"/>
    <w:rsid w:val="00796F6D"/>
    <w:rPr>
      <w:rFonts w:ascii="Times New Roman" w:eastAsia="仿宋" w:hAnsi="Times New Roman"/>
      <w:kern w:val="2"/>
      <w:sz w:val="18"/>
      <w:szCs w:val="18"/>
    </w:rPr>
  </w:style>
  <w:style w:type="table" w:styleId="a7">
    <w:name w:val="Table Grid"/>
    <w:basedOn w:val="a1"/>
    <w:uiPriority w:val="39"/>
    <w:rsid w:val="00796F6D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无列表2"/>
    <w:next w:val="a2"/>
    <w:uiPriority w:val="99"/>
    <w:semiHidden/>
    <w:unhideWhenUsed/>
    <w:rsid w:val="00796F6D"/>
  </w:style>
  <w:style w:type="numbering" w:customStyle="1" w:styleId="3">
    <w:name w:val="无列表3"/>
    <w:next w:val="a2"/>
    <w:uiPriority w:val="99"/>
    <w:semiHidden/>
    <w:unhideWhenUsed/>
    <w:rsid w:val="00796F6D"/>
  </w:style>
  <w:style w:type="paragraph" w:styleId="a8">
    <w:name w:val="List Paragraph"/>
    <w:basedOn w:val="a"/>
    <w:uiPriority w:val="34"/>
    <w:qFormat/>
    <w:rsid w:val="00F16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郭文浩</dc:creator>
  <cp:keywords/>
  <dc:description/>
  <cp:lastModifiedBy>郭文浩</cp:lastModifiedBy>
  <cp:revision>25</cp:revision>
  <dcterms:created xsi:type="dcterms:W3CDTF">2017-06-21T11:40:00Z</dcterms:created>
  <dcterms:modified xsi:type="dcterms:W3CDTF">2017-07-04T04:06:00Z</dcterms:modified>
</cp:coreProperties>
</file>